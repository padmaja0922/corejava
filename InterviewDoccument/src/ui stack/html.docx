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Pr="00395D85" w:rsidRDefault="007310FB">
      <w:pPr>
        <w:rPr>
          <w:rFonts w:cstheme="minorHAnsi"/>
          <w:b/>
          <w:sz w:val="24"/>
          <w:szCs w:val="24"/>
        </w:rPr>
      </w:pPr>
      <w:r w:rsidRPr="00395D85">
        <w:rPr>
          <w:rFonts w:cstheme="minorHAnsi"/>
          <w:b/>
          <w:sz w:val="24"/>
          <w:szCs w:val="24"/>
        </w:rPr>
        <w:t>1.  What is Html?</w:t>
      </w:r>
    </w:p>
    <w:p w:rsidR="00B52A82" w:rsidRPr="00B52A82" w:rsidRDefault="00B52A82">
      <w:pPr>
        <w:rPr>
          <w:rFonts w:cstheme="minorHAnsi"/>
          <w:sz w:val="24"/>
          <w:szCs w:val="24"/>
        </w:rPr>
      </w:pPr>
    </w:p>
    <w:p w:rsidR="007310FB" w:rsidRPr="00B52A82" w:rsidRDefault="007310FB">
      <w:pPr>
        <w:rPr>
          <w:rFonts w:cstheme="minorHAnsi"/>
          <w:sz w:val="24"/>
          <w:szCs w:val="24"/>
        </w:rPr>
      </w:pPr>
      <w:r w:rsidRPr="00B52A82">
        <w:rPr>
          <w:rFonts w:cstheme="minorHAnsi"/>
          <w:sz w:val="24"/>
          <w:szCs w:val="24"/>
        </w:rPr>
        <w:t xml:space="preserve">           Html is a Hypertext Markup language which is used to display static data on Web Browser.</w:t>
      </w:r>
      <w:r w:rsidR="00E93986">
        <w:rPr>
          <w:rFonts w:cstheme="minorHAnsi"/>
          <w:sz w:val="24"/>
          <w:szCs w:val="24"/>
        </w:rPr>
        <w:t xml:space="preserve"> </w:t>
      </w:r>
      <w:r w:rsidR="00E93986" w:rsidRPr="00E93986">
        <w:rPr>
          <w:rFonts w:cstheme="minorHAnsi"/>
          <w:color w:val="333333"/>
          <w:sz w:val="24"/>
          <w:szCs w:val="24"/>
          <w:shd w:val="clear" w:color="auto" w:fill="FFFFFF"/>
        </w:rPr>
        <w:t>HTML provides the</w:t>
      </w:r>
      <w:r w:rsidR="00E93986" w:rsidRPr="00E93986">
        <w:rPr>
          <w:rStyle w:val="apple-converted-space"/>
          <w:rFonts w:cstheme="minorHAnsi"/>
          <w:color w:val="333333"/>
          <w:sz w:val="24"/>
          <w:szCs w:val="24"/>
          <w:shd w:val="clear" w:color="auto" w:fill="FFFFFF"/>
        </w:rPr>
        <w:t> </w:t>
      </w:r>
      <w:r w:rsidR="00E93986" w:rsidRPr="00E93986">
        <w:rPr>
          <w:rStyle w:val="Emphasis"/>
          <w:rFonts w:cstheme="minorHAnsi"/>
          <w:color w:val="333333"/>
          <w:sz w:val="24"/>
          <w:szCs w:val="24"/>
          <w:shd w:val="clear" w:color="auto" w:fill="FFFFFF"/>
        </w:rPr>
        <w:t>structure</w:t>
      </w:r>
      <w:r w:rsidR="00E93986" w:rsidRPr="00E93986">
        <w:rPr>
          <w:rStyle w:val="apple-converted-space"/>
          <w:rFonts w:cstheme="minorHAnsi"/>
          <w:color w:val="333333"/>
          <w:sz w:val="24"/>
          <w:szCs w:val="24"/>
          <w:shd w:val="clear" w:color="auto" w:fill="FFFFFF"/>
        </w:rPr>
        <w:t> </w:t>
      </w:r>
      <w:r w:rsidR="00E93986" w:rsidRPr="00E93986">
        <w:rPr>
          <w:rFonts w:cstheme="minorHAnsi"/>
          <w:color w:val="333333"/>
          <w:sz w:val="24"/>
          <w:szCs w:val="24"/>
          <w:shd w:val="clear" w:color="auto" w:fill="FFFFFF"/>
        </w:rPr>
        <w:t>of the page</w:t>
      </w:r>
      <w:r w:rsidR="00E93986">
        <w:rPr>
          <w:rFonts w:cstheme="minorHAnsi"/>
          <w:color w:val="333333"/>
          <w:sz w:val="24"/>
          <w:szCs w:val="24"/>
          <w:shd w:val="clear" w:color="auto" w:fill="FFFFFF"/>
        </w:rPr>
        <w:t>.</w:t>
      </w:r>
    </w:p>
    <w:p w:rsidR="007310FB" w:rsidRPr="00B52A82" w:rsidRDefault="007310FB">
      <w:pPr>
        <w:rPr>
          <w:rFonts w:cstheme="minorHAnsi"/>
          <w:sz w:val="24"/>
          <w:szCs w:val="24"/>
        </w:rPr>
      </w:pPr>
    </w:p>
    <w:p w:rsidR="007310FB" w:rsidRPr="00395D85" w:rsidRDefault="007310FB" w:rsidP="007310FB">
      <w:pPr>
        <w:jc w:val="both"/>
        <w:rPr>
          <w:rFonts w:cstheme="minorHAnsi"/>
          <w:b/>
          <w:sz w:val="24"/>
          <w:szCs w:val="24"/>
        </w:rPr>
      </w:pPr>
      <w:r w:rsidRPr="00395D85">
        <w:rPr>
          <w:rFonts w:cstheme="minorHAnsi"/>
          <w:b/>
          <w:sz w:val="24"/>
          <w:szCs w:val="24"/>
        </w:rPr>
        <w:t>2.  What is the difference between HTML tag and HTML element?</w:t>
      </w:r>
    </w:p>
    <w:p w:rsidR="00B52A82" w:rsidRPr="00B52A82" w:rsidRDefault="00B52A82" w:rsidP="007310FB">
      <w:pPr>
        <w:jc w:val="both"/>
        <w:rPr>
          <w:rFonts w:cstheme="minorHAnsi"/>
          <w:sz w:val="24"/>
          <w:szCs w:val="24"/>
        </w:rPr>
      </w:pPr>
    </w:p>
    <w:p w:rsidR="007310FB" w:rsidRPr="00B52A82" w:rsidRDefault="007310FB" w:rsidP="007310FB">
      <w:pPr>
        <w:jc w:val="both"/>
        <w:rPr>
          <w:rFonts w:cstheme="minorHAnsi"/>
          <w:sz w:val="24"/>
          <w:szCs w:val="24"/>
        </w:rPr>
      </w:pPr>
      <w:r w:rsidRPr="00B52A82">
        <w:rPr>
          <w:rFonts w:cstheme="minorHAnsi"/>
          <w:sz w:val="24"/>
          <w:szCs w:val="24"/>
        </w:rPr>
        <w:t xml:space="preserve">             HTML tag is only the starting or ending entity.</w:t>
      </w:r>
    </w:p>
    <w:p w:rsidR="007310FB" w:rsidRPr="00B52A82" w:rsidRDefault="007310FB" w:rsidP="007310FB">
      <w:pPr>
        <w:jc w:val="both"/>
        <w:rPr>
          <w:rFonts w:cstheme="minorHAnsi"/>
          <w:sz w:val="24"/>
          <w:szCs w:val="24"/>
        </w:rPr>
      </w:pPr>
      <w:r w:rsidRPr="00B52A82">
        <w:rPr>
          <w:rFonts w:cstheme="minorHAnsi"/>
          <w:sz w:val="24"/>
          <w:szCs w:val="24"/>
        </w:rPr>
        <w:tab/>
        <w:t>HTML element comprises of the starting tag, ending tag and the content.</w:t>
      </w:r>
    </w:p>
    <w:p w:rsidR="007310FB" w:rsidRPr="00B52A82" w:rsidRDefault="007310FB" w:rsidP="007310FB">
      <w:pPr>
        <w:jc w:val="both"/>
        <w:rPr>
          <w:rFonts w:cstheme="minorHAnsi"/>
          <w:sz w:val="24"/>
          <w:szCs w:val="24"/>
        </w:rPr>
      </w:pPr>
    </w:p>
    <w:p w:rsidR="007310FB" w:rsidRPr="00395D85" w:rsidRDefault="007310FB" w:rsidP="007310FB">
      <w:pPr>
        <w:jc w:val="both"/>
        <w:rPr>
          <w:rFonts w:cstheme="minorHAnsi"/>
          <w:b/>
          <w:sz w:val="24"/>
          <w:szCs w:val="24"/>
        </w:rPr>
      </w:pPr>
      <w:r w:rsidRPr="00395D85">
        <w:rPr>
          <w:rFonts w:cstheme="minorHAnsi"/>
          <w:b/>
          <w:sz w:val="24"/>
          <w:szCs w:val="24"/>
        </w:rPr>
        <w:t>3.   What does DOCTYPE mean?</w:t>
      </w:r>
    </w:p>
    <w:p w:rsidR="00B52A82" w:rsidRPr="00B52A82" w:rsidRDefault="00B52A82" w:rsidP="007310FB">
      <w:pPr>
        <w:jc w:val="both"/>
        <w:rPr>
          <w:rFonts w:cstheme="minorHAnsi"/>
          <w:sz w:val="24"/>
          <w:szCs w:val="24"/>
        </w:rPr>
      </w:pPr>
    </w:p>
    <w:p w:rsidR="007310FB" w:rsidRPr="00B52A82" w:rsidRDefault="007310FB" w:rsidP="007310FB">
      <w:pPr>
        <w:jc w:val="both"/>
        <w:rPr>
          <w:rFonts w:cstheme="minorHAnsi"/>
          <w:sz w:val="24"/>
          <w:szCs w:val="24"/>
        </w:rPr>
      </w:pPr>
      <w:r w:rsidRPr="00B52A82">
        <w:rPr>
          <w:rFonts w:cstheme="minorHAnsi"/>
          <w:sz w:val="24"/>
          <w:szCs w:val="24"/>
        </w:rPr>
        <w:t xml:space="preserve">              The doctype specifies the version of the html being used. Also, it helps the browser to   display data correctly.</w:t>
      </w:r>
    </w:p>
    <w:p w:rsidR="007310FB" w:rsidRPr="00B52A82" w:rsidRDefault="007310FB" w:rsidP="007310FB">
      <w:pPr>
        <w:jc w:val="both"/>
        <w:rPr>
          <w:rFonts w:cstheme="minorHAnsi"/>
          <w:sz w:val="24"/>
          <w:szCs w:val="24"/>
        </w:rPr>
      </w:pPr>
    </w:p>
    <w:p w:rsidR="007310FB" w:rsidRPr="00395D85" w:rsidRDefault="007310FB" w:rsidP="007310FB">
      <w:pPr>
        <w:jc w:val="both"/>
        <w:rPr>
          <w:rFonts w:cstheme="minorHAnsi"/>
          <w:b/>
          <w:sz w:val="24"/>
          <w:szCs w:val="24"/>
        </w:rPr>
      </w:pPr>
      <w:r w:rsidRPr="00395D85">
        <w:rPr>
          <w:rFonts w:cstheme="minorHAnsi"/>
          <w:b/>
          <w:sz w:val="24"/>
          <w:szCs w:val="24"/>
        </w:rPr>
        <w:t>4.  What are the minimum HTML tags that should be used for the simplest of web pages?</w:t>
      </w:r>
    </w:p>
    <w:p w:rsidR="007310FB" w:rsidRPr="00B52A82" w:rsidRDefault="007310FB" w:rsidP="007310FB">
      <w:pPr>
        <w:pStyle w:val="ListParagraph"/>
        <w:ind w:left="1440"/>
        <w:jc w:val="both"/>
        <w:rPr>
          <w:rFonts w:cstheme="minorHAnsi"/>
          <w:sz w:val="24"/>
          <w:szCs w:val="24"/>
        </w:rPr>
      </w:pPr>
      <w:r w:rsidRPr="00B52A82">
        <w:rPr>
          <w:rFonts w:cstheme="minorHAnsi"/>
          <w:sz w:val="24"/>
          <w:szCs w:val="24"/>
        </w:rPr>
        <w:t>&lt;html&gt;, &lt;head&gt;, &lt;body&gt;</w:t>
      </w:r>
    </w:p>
    <w:p w:rsidR="00B437FA" w:rsidRPr="00B52A82" w:rsidRDefault="007310FB" w:rsidP="00B437FA">
      <w:pPr>
        <w:pStyle w:val="ListParagraph"/>
        <w:ind w:left="1440"/>
        <w:jc w:val="both"/>
        <w:rPr>
          <w:rFonts w:cstheme="minorHAnsi"/>
          <w:sz w:val="24"/>
          <w:szCs w:val="24"/>
        </w:rPr>
      </w:pPr>
      <w:r w:rsidRPr="00B52A82">
        <w:rPr>
          <w:rFonts w:cstheme="minorHAnsi"/>
          <w:sz w:val="24"/>
          <w:szCs w:val="24"/>
        </w:rPr>
        <w:tab/>
      </w:r>
      <w:r w:rsidRPr="00B52A82">
        <w:rPr>
          <w:rFonts w:cstheme="minorHAnsi"/>
          <w:sz w:val="24"/>
          <w:szCs w:val="24"/>
        </w:rPr>
        <w:tab/>
      </w:r>
    </w:p>
    <w:p w:rsidR="00B437FA" w:rsidRPr="00395D85" w:rsidRDefault="007310FB" w:rsidP="00B437FA">
      <w:pPr>
        <w:jc w:val="both"/>
        <w:rPr>
          <w:rFonts w:cstheme="minorHAnsi"/>
          <w:b/>
          <w:sz w:val="24"/>
          <w:szCs w:val="24"/>
        </w:rPr>
      </w:pPr>
      <w:r w:rsidRPr="00395D85">
        <w:rPr>
          <w:rFonts w:cstheme="minorHAnsi"/>
          <w:b/>
          <w:sz w:val="24"/>
          <w:szCs w:val="24"/>
        </w:rPr>
        <w:t xml:space="preserve">5.  </w:t>
      </w:r>
      <w:r w:rsidR="00B437FA" w:rsidRPr="00395D85">
        <w:rPr>
          <w:rFonts w:cstheme="minorHAnsi"/>
          <w:b/>
          <w:sz w:val="24"/>
          <w:szCs w:val="24"/>
        </w:rPr>
        <w:t>What is DIV and SPAN?</w:t>
      </w:r>
    </w:p>
    <w:p w:rsidR="00B37783" w:rsidRPr="00B52A82" w:rsidRDefault="00B37783" w:rsidP="00B37783">
      <w:pPr>
        <w:pStyle w:val="NormalWeb"/>
        <w:shd w:val="clear" w:color="auto" w:fill="FFFFFF"/>
        <w:spacing w:line="360" w:lineRule="auto"/>
        <w:jc w:val="both"/>
        <w:rPr>
          <w:rFonts w:asciiTheme="minorHAnsi" w:hAnsiTheme="minorHAnsi" w:cstheme="minorHAnsi"/>
          <w:color w:val="000000"/>
        </w:rPr>
      </w:pPr>
      <w:r w:rsidRPr="00B52A82">
        <w:rPr>
          <w:rFonts w:asciiTheme="minorHAnsi" w:hAnsiTheme="minorHAnsi" w:cstheme="minorHAnsi"/>
        </w:rPr>
        <w:t xml:space="preserve">               </w:t>
      </w:r>
      <w:r w:rsidRPr="00B52A82">
        <w:rPr>
          <w:rFonts w:asciiTheme="minorHAnsi" w:hAnsiTheme="minorHAnsi" w:cstheme="minorHAnsi"/>
          <w:color w:val="000000"/>
        </w:rPr>
        <w:t>The difference between</w:t>
      </w:r>
      <w:r w:rsidRPr="00B52A82">
        <w:rPr>
          <w:rStyle w:val="apple-converted-space"/>
          <w:rFonts w:asciiTheme="minorHAnsi" w:eastAsiaTheme="majorEastAsia" w:hAnsiTheme="minorHAnsi" w:cstheme="minorHAnsi"/>
          <w:color w:val="000000"/>
        </w:rPr>
        <w:t> </w:t>
      </w:r>
      <w:hyperlink r:id="rId8" w:history="1">
        <w:r w:rsidRPr="00B52A82">
          <w:rPr>
            <w:rStyle w:val="HTMLCode"/>
            <w:rFonts w:asciiTheme="minorHAnsi" w:eastAsiaTheme="majorEastAsia" w:hAnsiTheme="minorHAnsi" w:cstheme="minorHAnsi"/>
            <w:color w:val="CC0000"/>
            <w:sz w:val="24"/>
            <w:szCs w:val="24"/>
            <w:bdr w:val="none" w:sz="0" w:space="0" w:color="auto" w:frame="1"/>
          </w:rPr>
          <w:t>span</w:t>
        </w:r>
      </w:hyperlink>
      <w:r w:rsidRPr="00B52A82">
        <w:rPr>
          <w:rStyle w:val="apple-converted-space"/>
          <w:rFonts w:asciiTheme="minorHAnsi" w:eastAsiaTheme="majorEastAsia" w:hAnsiTheme="minorHAnsi" w:cstheme="minorHAnsi"/>
          <w:color w:val="000000"/>
        </w:rPr>
        <w:t> </w:t>
      </w:r>
      <w:r w:rsidRPr="00B52A82">
        <w:rPr>
          <w:rFonts w:asciiTheme="minorHAnsi" w:hAnsiTheme="minorHAnsi" w:cstheme="minorHAnsi"/>
          <w:color w:val="000000"/>
        </w:rPr>
        <w:t>and</w:t>
      </w:r>
      <w:r w:rsidRPr="00B52A82">
        <w:rPr>
          <w:rStyle w:val="apple-converted-space"/>
          <w:rFonts w:asciiTheme="minorHAnsi" w:eastAsiaTheme="majorEastAsia" w:hAnsiTheme="minorHAnsi" w:cstheme="minorHAnsi"/>
          <w:color w:val="000000"/>
        </w:rPr>
        <w:t> </w:t>
      </w:r>
      <w:hyperlink r:id="rId9" w:history="1">
        <w:r w:rsidRPr="00B52A82">
          <w:rPr>
            <w:rStyle w:val="HTMLCode"/>
            <w:rFonts w:asciiTheme="minorHAnsi" w:eastAsiaTheme="majorEastAsia" w:hAnsiTheme="minorHAnsi" w:cstheme="minorHAnsi"/>
            <w:color w:val="CC0000"/>
            <w:sz w:val="24"/>
            <w:szCs w:val="24"/>
            <w:bdr w:val="none" w:sz="0" w:space="0" w:color="auto" w:frame="1"/>
          </w:rPr>
          <w:t>div</w:t>
        </w:r>
      </w:hyperlink>
      <w:r w:rsidRPr="00B52A82">
        <w:rPr>
          <w:rStyle w:val="apple-converted-space"/>
          <w:rFonts w:asciiTheme="minorHAnsi" w:eastAsiaTheme="majorEastAsia" w:hAnsiTheme="minorHAnsi" w:cstheme="minorHAnsi"/>
          <w:color w:val="000000"/>
        </w:rPr>
        <w:t> </w:t>
      </w:r>
      <w:r w:rsidRPr="00B52A82">
        <w:rPr>
          <w:rFonts w:asciiTheme="minorHAnsi" w:hAnsiTheme="minorHAnsi" w:cstheme="minorHAnsi"/>
          <w:color w:val="000000"/>
        </w:rPr>
        <w:t>is that a</w:t>
      </w:r>
      <w:r w:rsidRPr="00B52A82">
        <w:rPr>
          <w:rStyle w:val="apple-converted-space"/>
          <w:rFonts w:asciiTheme="minorHAnsi" w:eastAsiaTheme="majorEastAsia" w:hAnsiTheme="minorHAnsi" w:cstheme="minorHAnsi"/>
          <w:color w:val="000000"/>
        </w:rPr>
        <w:t> </w:t>
      </w:r>
      <w:hyperlink r:id="rId10" w:history="1">
        <w:r w:rsidRPr="00B52A82">
          <w:rPr>
            <w:rStyle w:val="HTMLCode"/>
            <w:rFonts w:asciiTheme="minorHAnsi" w:eastAsiaTheme="majorEastAsia" w:hAnsiTheme="minorHAnsi" w:cstheme="minorHAnsi"/>
            <w:color w:val="CC0000"/>
            <w:sz w:val="24"/>
            <w:szCs w:val="24"/>
            <w:bdr w:val="none" w:sz="0" w:space="0" w:color="auto" w:frame="1"/>
          </w:rPr>
          <w:t>span</w:t>
        </w:r>
      </w:hyperlink>
      <w:r w:rsidRPr="00B52A82">
        <w:rPr>
          <w:rStyle w:val="apple-converted-space"/>
          <w:rFonts w:asciiTheme="minorHAnsi" w:eastAsiaTheme="majorEastAsia" w:hAnsiTheme="minorHAnsi" w:cstheme="minorHAnsi"/>
          <w:color w:val="000000"/>
        </w:rPr>
        <w:t> </w:t>
      </w:r>
      <w:r w:rsidRPr="00B52A82">
        <w:rPr>
          <w:rFonts w:asciiTheme="minorHAnsi" w:hAnsiTheme="minorHAnsi" w:cstheme="minorHAnsi"/>
          <w:color w:val="000000"/>
        </w:rPr>
        <w:t>element is</w:t>
      </w:r>
      <w:r w:rsidRPr="00B52A82">
        <w:rPr>
          <w:rStyle w:val="apple-converted-space"/>
          <w:rFonts w:asciiTheme="minorHAnsi" w:eastAsiaTheme="majorEastAsia" w:hAnsiTheme="minorHAnsi" w:cstheme="minorHAnsi"/>
          <w:color w:val="000000"/>
        </w:rPr>
        <w:t> </w:t>
      </w:r>
      <w:r w:rsidRPr="00B52A82">
        <w:rPr>
          <w:rStyle w:val="Strong"/>
          <w:rFonts w:asciiTheme="minorHAnsi" w:eastAsiaTheme="majorEastAsia" w:hAnsiTheme="minorHAnsi" w:cstheme="minorHAnsi"/>
          <w:color w:val="000000"/>
          <w:bdr w:val="none" w:sz="0" w:space="0" w:color="auto" w:frame="1"/>
        </w:rPr>
        <w:t>in-line</w:t>
      </w:r>
      <w:r w:rsidR="00BE46B5">
        <w:rPr>
          <w:rStyle w:val="Strong"/>
          <w:rFonts w:asciiTheme="minorHAnsi" w:eastAsiaTheme="majorEastAsia" w:hAnsiTheme="minorHAnsi" w:cstheme="minorHAnsi"/>
          <w:color w:val="000000"/>
          <w:bdr w:val="none" w:sz="0" w:space="0" w:color="auto" w:frame="1"/>
        </w:rPr>
        <w:t>.</w:t>
      </w:r>
      <w:r w:rsidRPr="00B52A82">
        <w:rPr>
          <w:rStyle w:val="apple-converted-space"/>
          <w:rFonts w:asciiTheme="minorHAnsi" w:eastAsiaTheme="majorEastAsia" w:hAnsiTheme="minorHAnsi" w:cstheme="minorHAnsi"/>
          <w:color w:val="000000"/>
        </w:rPr>
        <w:t> </w:t>
      </w:r>
      <w:r w:rsidRPr="00B52A82">
        <w:rPr>
          <w:rFonts w:asciiTheme="minorHAnsi" w:hAnsiTheme="minorHAnsi" w:cstheme="minorHAnsi"/>
          <w:color w:val="000000"/>
        </w:rPr>
        <w:t xml:space="preserve"> The &lt;span&gt; tag provides a way to add a hook to a part of a text or a part of a document (such as inside a paragraph) whereas a</w:t>
      </w:r>
      <w:r w:rsidRPr="00B52A82">
        <w:rPr>
          <w:rStyle w:val="apple-converted-space"/>
          <w:rFonts w:asciiTheme="minorHAnsi" w:eastAsiaTheme="majorEastAsia" w:hAnsiTheme="minorHAnsi" w:cstheme="minorHAnsi"/>
          <w:color w:val="000000"/>
        </w:rPr>
        <w:t> </w:t>
      </w:r>
      <w:hyperlink r:id="rId11" w:history="1">
        <w:r w:rsidRPr="00B52A82">
          <w:rPr>
            <w:rStyle w:val="HTMLCode"/>
            <w:rFonts w:asciiTheme="minorHAnsi" w:eastAsiaTheme="majorEastAsia" w:hAnsiTheme="minorHAnsi" w:cstheme="minorHAnsi"/>
            <w:color w:val="CC0000"/>
            <w:sz w:val="24"/>
            <w:szCs w:val="24"/>
            <w:bdr w:val="none" w:sz="0" w:space="0" w:color="auto" w:frame="1"/>
          </w:rPr>
          <w:t>div</w:t>
        </w:r>
      </w:hyperlink>
      <w:r w:rsidRPr="00B52A82">
        <w:rPr>
          <w:rStyle w:val="apple-converted-space"/>
          <w:rFonts w:asciiTheme="minorHAnsi" w:eastAsiaTheme="majorEastAsia" w:hAnsiTheme="minorHAnsi" w:cstheme="minorHAnsi"/>
          <w:color w:val="000000"/>
        </w:rPr>
        <w:t> </w:t>
      </w:r>
      <w:r w:rsidRPr="00B52A82">
        <w:rPr>
          <w:rFonts w:asciiTheme="minorHAnsi" w:hAnsiTheme="minorHAnsi" w:cstheme="minorHAnsi"/>
          <w:color w:val="000000"/>
        </w:rPr>
        <w:t>(division) element is</w:t>
      </w:r>
      <w:r w:rsidRPr="00B52A82">
        <w:rPr>
          <w:rStyle w:val="apple-converted-space"/>
          <w:rFonts w:asciiTheme="minorHAnsi" w:eastAsiaTheme="majorEastAsia" w:hAnsiTheme="minorHAnsi" w:cstheme="minorHAnsi"/>
          <w:color w:val="000000"/>
        </w:rPr>
        <w:t> </w:t>
      </w:r>
      <w:r w:rsidRPr="00B52A82">
        <w:rPr>
          <w:rStyle w:val="Strong"/>
          <w:rFonts w:asciiTheme="minorHAnsi" w:eastAsiaTheme="majorEastAsia" w:hAnsiTheme="minorHAnsi" w:cstheme="minorHAnsi"/>
          <w:color w:val="000000"/>
          <w:bdr w:val="none" w:sz="0" w:space="0" w:color="auto" w:frame="1"/>
        </w:rPr>
        <w:t>block-line</w:t>
      </w:r>
      <w:r w:rsidR="00395D85">
        <w:rPr>
          <w:rStyle w:val="Strong"/>
          <w:rFonts w:asciiTheme="minorHAnsi" w:eastAsiaTheme="majorEastAsia" w:hAnsiTheme="minorHAnsi" w:cstheme="minorHAnsi"/>
          <w:color w:val="000000"/>
          <w:bdr w:val="none" w:sz="0" w:space="0" w:color="auto" w:frame="1"/>
        </w:rPr>
        <w:t>.</w:t>
      </w:r>
      <w:r w:rsidRPr="00B52A82">
        <w:rPr>
          <w:rStyle w:val="apple-converted-space"/>
          <w:rFonts w:asciiTheme="minorHAnsi" w:eastAsiaTheme="majorEastAsia" w:hAnsiTheme="minorHAnsi" w:cstheme="minorHAnsi"/>
          <w:color w:val="000000"/>
        </w:rPr>
        <w:t> </w:t>
      </w:r>
      <w:r w:rsidRPr="00B52A82">
        <w:rPr>
          <w:rFonts w:asciiTheme="minorHAnsi" w:hAnsiTheme="minorHAnsi" w:cstheme="minorHAnsi"/>
          <w:color w:val="000000"/>
        </w:rPr>
        <w:t>The &lt;div&gt; tag defines a division or a section in an HTML document. The &lt;div&gt; tag is used to group block-elements to format them with CSS.</w:t>
      </w:r>
    </w:p>
    <w:p w:rsidR="00B37783" w:rsidRPr="00395D85" w:rsidRDefault="00B37783" w:rsidP="00B37783">
      <w:pPr>
        <w:spacing w:line="360" w:lineRule="auto"/>
        <w:jc w:val="both"/>
        <w:rPr>
          <w:rFonts w:cstheme="minorHAnsi"/>
          <w:b/>
          <w:sz w:val="24"/>
          <w:szCs w:val="24"/>
        </w:rPr>
      </w:pPr>
      <w:r w:rsidRPr="00395D85">
        <w:rPr>
          <w:rFonts w:cstheme="minorHAnsi"/>
          <w:b/>
          <w:color w:val="000000"/>
          <w:sz w:val="24"/>
          <w:szCs w:val="24"/>
        </w:rPr>
        <w:t xml:space="preserve">6.  </w:t>
      </w:r>
      <w:r w:rsidRPr="00395D85">
        <w:rPr>
          <w:rFonts w:cstheme="minorHAnsi"/>
          <w:b/>
          <w:sz w:val="24"/>
          <w:szCs w:val="24"/>
        </w:rPr>
        <w:t>How does HTML form works?</w:t>
      </w:r>
    </w:p>
    <w:p w:rsidR="00B37783" w:rsidRPr="00B52A82" w:rsidRDefault="00B37783" w:rsidP="00B37783">
      <w:pPr>
        <w:spacing w:line="360" w:lineRule="auto"/>
        <w:jc w:val="both"/>
        <w:rPr>
          <w:rFonts w:cstheme="minorHAnsi"/>
          <w:color w:val="171717" w:themeColor="background2" w:themeShade="1A"/>
          <w:sz w:val="24"/>
          <w:szCs w:val="24"/>
          <w:shd w:val="clear" w:color="auto" w:fill="FFFFFF"/>
        </w:rPr>
      </w:pPr>
      <w:r w:rsidRPr="00B52A82">
        <w:rPr>
          <w:rFonts w:cstheme="minorHAnsi"/>
          <w:sz w:val="24"/>
          <w:szCs w:val="24"/>
        </w:rPr>
        <w:t xml:space="preserve">           The form is used to collect the input data. It also defines how the data will be sent. </w:t>
      </w:r>
      <w:r w:rsidRPr="00B52A82">
        <w:rPr>
          <w:rFonts w:cstheme="minorHAnsi"/>
          <w:color w:val="171717" w:themeColor="background2" w:themeShade="1A"/>
          <w:sz w:val="24"/>
          <w:szCs w:val="24"/>
          <w:shd w:val="clear" w:color="auto" w:fill="FFFFFF"/>
        </w:rPr>
        <w:t>All its attributes are designed to let you configure how the request to be sent when a user hits a submit button. The two most important attributes are</w:t>
      </w:r>
      <w:r w:rsidRPr="00B52A82">
        <w:rPr>
          <w:rStyle w:val="apple-converted-space"/>
          <w:rFonts w:cstheme="minorHAnsi"/>
          <w:color w:val="171717" w:themeColor="background2" w:themeShade="1A"/>
          <w:sz w:val="24"/>
          <w:szCs w:val="24"/>
          <w:shd w:val="clear" w:color="auto" w:fill="FFFFFF"/>
        </w:rPr>
        <w:t> </w:t>
      </w:r>
      <w:hyperlink r:id="rId12" w:anchor="attr-action" w:history="1">
        <w:r w:rsidRPr="00B52A82">
          <w:rPr>
            <w:rStyle w:val="Hyperlink"/>
            <w:rFonts w:cstheme="minorHAnsi"/>
            <w:color w:val="171717" w:themeColor="background2" w:themeShade="1A"/>
            <w:sz w:val="24"/>
            <w:szCs w:val="24"/>
            <w:bdr w:val="none" w:sz="0" w:space="0" w:color="auto" w:frame="1"/>
            <w:shd w:val="clear" w:color="auto" w:fill="FFFFFF"/>
          </w:rPr>
          <w:t>action</w:t>
        </w:r>
      </w:hyperlink>
      <w:r w:rsidRPr="00B52A82">
        <w:rPr>
          <w:rStyle w:val="apple-converted-space"/>
          <w:rFonts w:cstheme="minorHAnsi"/>
          <w:color w:val="171717" w:themeColor="background2" w:themeShade="1A"/>
          <w:sz w:val="24"/>
          <w:szCs w:val="24"/>
          <w:shd w:val="clear" w:color="auto" w:fill="FFFFFF"/>
        </w:rPr>
        <w:t> </w:t>
      </w:r>
      <w:r w:rsidRPr="00B52A82">
        <w:rPr>
          <w:rFonts w:cstheme="minorHAnsi"/>
          <w:color w:val="171717" w:themeColor="background2" w:themeShade="1A"/>
          <w:sz w:val="24"/>
          <w:szCs w:val="24"/>
          <w:shd w:val="clear" w:color="auto" w:fill="FFFFFF"/>
        </w:rPr>
        <w:t>and</w:t>
      </w:r>
      <w:r w:rsidRPr="00B52A82">
        <w:rPr>
          <w:rStyle w:val="apple-converted-space"/>
          <w:rFonts w:cstheme="minorHAnsi"/>
          <w:color w:val="171717" w:themeColor="background2" w:themeShade="1A"/>
          <w:sz w:val="24"/>
          <w:szCs w:val="24"/>
          <w:shd w:val="clear" w:color="auto" w:fill="FFFFFF"/>
        </w:rPr>
        <w:t> </w:t>
      </w:r>
      <w:hyperlink r:id="rId13" w:anchor="attr-method" w:history="1">
        <w:r w:rsidRPr="00B52A82">
          <w:rPr>
            <w:rStyle w:val="Hyperlink"/>
            <w:rFonts w:cstheme="minorHAnsi"/>
            <w:color w:val="171717" w:themeColor="background2" w:themeShade="1A"/>
            <w:sz w:val="24"/>
            <w:szCs w:val="24"/>
            <w:bdr w:val="none" w:sz="0" w:space="0" w:color="auto" w:frame="1"/>
            <w:shd w:val="clear" w:color="auto" w:fill="FFFFFF"/>
          </w:rPr>
          <w:t>method</w:t>
        </w:r>
      </w:hyperlink>
      <w:r w:rsidRPr="00B52A82">
        <w:rPr>
          <w:rFonts w:cstheme="minorHAnsi"/>
          <w:color w:val="171717" w:themeColor="background2" w:themeShade="1A"/>
          <w:sz w:val="24"/>
          <w:szCs w:val="24"/>
          <w:shd w:val="clear" w:color="auto" w:fill="FFFFFF"/>
        </w:rPr>
        <w:t>.</w:t>
      </w:r>
    </w:p>
    <w:p w:rsidR="00B37783" w:rsidRPr="00B52A82" w:rsidRDefault="00B37783" w:rsidP="00B37783">
      <w:pPr>
        <w:spacing w:line="360" w:lineRule="auto"/>
        <w:jc w:val="both"/>
        <w:rPr>
          <w:rFonts w:cstheme="minorHAnsi"/>
          <w:color w:val="171717" w:themeColor="background2" w:themeShade="1A"/>
          <w:sz w:val="24"/>
          <w:szCs w:val="24"/>
          <w:shd w:val="clear" w:color="auto" w:fill="FFFFFF"/>
        </w:rPr>
      </w:pPr>
    </w:p>
    <w:p w:rsidR="00B37783" w:rsidRPr="00395D85" w:rsidRDefault="00B37783" w:rsidP="00B37783">
      <w:pPr>
        <w:spacing w:line="360" w:lineRule="auto"/>
        <w:jc w:val="both"/>
        <w:rPr>
          <w:rFonts w:cstheme="minorHAnsi"/>
          <w:b/>
          <w:color w:val="171717" w:themeColor="background2" w:themeShade="1A"/>
          <w:sz w:val="24"/>
          <w:szCs w:val="24"/>
          <w:shd w:val="clear" w:color="auto" w:fill="FFFFFF"/>
        </w:rPr>
      </w:pPr>
      <w:r w:rsidRPr="00395D85">
        <w:rPr>
          <w:rFonts w:cstheme="minorHAnsi"/>
          <w:b/>
          <w:color w:val="000000"/>
          <w:sz w:val="24"/>
          <w:szCs w:val="24"/>
        </w:rPr>
        <w:t xml:space="preserve">7. </w:t>
      </w:r>
      <w:r w:rsidRPr="00395D85">
        <w:rPr>
          <w:rFonts w:cstheme="minorHAnsi"/>
          <w:b/>
          <w:color w:val="171717" w:themeColor="background2" w:themeShade="1A"/>
          <w:sz w:val="24"/>
          <w:szCs w:val="24"/>
        </w:rPr>
        <w:t>What are HTML5 elements you have used?</w:t>
      </w:r>
    </w:p>
    <w:p w:rsidR="00B37783" w:rsidRPr="00B52A82" w:rsidRDefault="00B37783" w:rsidP="00B37783">
      <w:pPr>
        <w:pStyle w:val="NormalWeb"/>
        <w:shd w:val="clear" w:color="auto" w:fill="FFFFFF"/>
        <w:spacing w:line="360" w:lineRule="auto"/>
        <w:ind w:left="720"/>
        <w:jc w:val="both"/>
        <w:rPr>
          <w:rFonts w:asciiTheme="minorHAnsi" w:hAnsiTheme="minorHAnsi" w:cstheme="minorHAnsi"/>
          <w:color w:val="000000"/>
        </w:rPr>
      </w:pPr>
      <w:r w:rsidRPr="00B52A82">
        <w:rPr>
          <w:rFonts w:asciiTheme="minorHAnsi" w:hAnsiTheme="minorHAnsi" w:cstheme="minorHAnsi"/>
          <w:color w:val="000000"/>
        </w:rPr>
        <w:t>New</w:t>
      </w:r>
      <w:r w:rsidRPr="00B52A82">
        <w:rPr>
          <w:rStyle w:val="apple-converted-space"/>
          <w:rFonts w:asciiTheme="minorHAnsi" w:eastAsiaTheme="majorEastAsia" w:hAnsiTheme="minorHAnsi" w:cstheme="minorHAnsi"/>
          <w:color w:val="000000"/>
        </w:rPr>
        <w:t> </w:t>
      </w:r>
      <w:r w:rsidRPr="00B52A82">
        <w:rPr>
          <w:rStyle w:val="Strong"/>
          <w:rFonts w:asciiTheme="minorHAnsi" w:eastAsiaTheme="majorEastAsia" w:hAnsiTheme="minorHAnsi" w:cstheme="minorHAnsi"/>
          <w:color w:val="000000"/>
        </w:rPr>
        <w:t>semantic</w:t>
      </w:r>
      <w:r w:rsidRPr="00B52A82">
        <w:rPr>
          <w:rStyle w:val="apple-converted-space"/>
          <w:rFonts w:asciiTheme="minorHAnsi" w:eastAsiaTheme="majorEastAsia" w:hAnsiTheme="minorHAnsi" w:cstheme="minorHAnsi"/>
          <w:color w:val="000000"/>
        </w:rPr>
        <w:t> </w:t>
      </w:r>
      <w:r w:rsidRPr="00B52A82">
        <w:rPr>
          <w:rFonts w:asciiTheme="minorHAnsi" w:hAnsiTheme="minorHAnsi" w:cstheme="minorHAnsi"/>
          <w:color w:val="000000"/>
        </w:rPr>
        <w:t>elements like &lt;header&gt;, &lt;footer&gt;, &lt;article&gt;, and &lt;section&gt;.</w:t>
      </w:r>
    </w:p>
    <w:p w:rsidR="00B37783" w:rsidRPr="00B52A82" w:rsidRDefault="00B37783" w:rsidP="00B37783">
      <w:pPr>
        <w:pStyle w:val="NormalWeb"/>
        <w:shd w:val="clear" w:color="auto" w:fill="FFFFFF"/>
        <w:spacing w:line="360" w:lineRule="auto"/>
        <w:ind w:left="720"/>
        <w:jc w:val="both"/>
        <w:rPr>
          <w:rFonts w:asciiTheme="minorHAnsi" w:hAnsiTheme="minorHAnsi" w:cstheme="minorHAnsi"/>
          <w:color w:val="000000"/>
        </w:rPr>
      </w:pPr>
      <w:r w:rsidRPr="00B52A82">
        <w:rPr>
          <w:rFonts w:asciiTheme="minorHAnsi" w:hAnsiTheme="minorHAnsi" w:cstheme="minorHAnsi"/>
          <w:color w:val="000000"/>
        </w:rPr>
        <w:t>New form</w:t>
      </w:r>
      <w:r w:rsidRPr="00B52A82">
        <w:rPr>
          <w:rStyle w:val="apple-converted-space"/>
          <w:rFonts w:asciiTheme="minorHAnsi" w:eastAsiaTheme="majorEastAsia" w:hAnsiTheme="minorHAnsi" w:cstheme="minorHAnsi"/>
          <w:color w:val="000000"/>
        </w:rPr>
        <w:t> </w:t>
      </w:r>
      <w:r w:rsidRPr="00B52A82">
        <w:rPr>
          <w:rStyle w:val="Strong"/>
          <w:rFonts w:asciiTheme="minorHAnsi" w:eastAsiaTheme="majorEastAsia" w:hAnsiTheme="minorHAnsi" w:cstheme="minorHAnsi"/>
          <w:color w:val="000000"/>
        </w:rPr>
        <w:t>control attributes</w:t>
      </w:r>
      <w:r w:rsidRPr="00B52A82">
        <w:rPr>
          <w:rStyle w:val="apple-converted-space"/>
          <w:rFonts w:asciiTheme="minorHAnsi" w:eastAsiaTheme="majorEastAsia" w:hAnsiTheme="minorHAnsi" w:cstheme="minorHAnsi"/>
          <w:color w:val="000000"/>
        </w:rPr>
        <w:t> </w:t>
      </w:r>
      <w:r w:rsidRPr="00B52A82">
        <w:rPr>
          <w:rFonts w:asciiTheme="minorHAnsi" w:hAnsiTheme="minorHAnsi" w:cstheme="minorHAnsi"/>
          <w:color w:val="000000"/>
        </w:rPr>
        <w:t>like number, date, time, calendar, and range.</w:t>
      </w:r>
    </w:p>
    <w:p w:rsidR="00B37783" w:rsidRPr="00B52A82" w:rsidRDefault="00B37783" w:rsidP="00B37783">
      <w:pPr>
        <w:pStyle w:val="NormalWeb"/>
        <w:shd w:val="clear" w:color="auto" w:fill="FFFFFF"/>
        <w:spacing w:line="360" w:lineRule="auto"/>
        <w:ind w:left="720"/>
        <w:jc w:val="both"/>
        <w:rPr>
          <w:rFonts w:asciiTheme="minorHAnsi" w:hAnsiTheme="minorHAnsi" w:cstheme="minorHAnsi"/>
          <w:color w:val="000000"/>
        </w:rPr>
      </w:pPr>
      <w:r w:rsidRPr="00B52A82">
        <w:rPr>
          <w:rFonts w:asciiTheme="minorHAnsi" w:hAnsiTheme="minorHAnsi" w:cstheme="minorHAnsi"/>
          <w:color w:val="000000"/>
        </w:rPr>
        <w:lastRenderedPageBreak/>
        <w:t>New</w:t>
      </w:r>
      <w:r w:rsidRPr="00B52A82">
        <w:rPr>
          <w:rStyle w:val="apple-converted-space"/>
          <w:rFonts w:asciiTheme="minorHAnsi" w:eastAsiaTheme="majorEastAsia" w:hAnsiTheme="minorHAnsi" w:cstheme="minorHAnsi"/>
          <w:color w:val="000000"/>
        </w:rPr>
        <w:t> </w:t>
      </w:r>
      <w:r w:rsidRPr="00B52A82">
        <w:rPr>
          <w:rStyle w:val="Strong"/>
          <w:rFonts w:asciiTheme="minorHAnsi" w:eastAsiaTheme="majorEastAsia" w:hAnsiTheme="minorHAnsi" w:cstheme="minorHAnsi"/>
          <w:color w:val="000000"/>
        </w:rPr>
        <w:t>graphic</w:t>
      </w:r>
      <w:r w:rsidRPr="00B52A82">
        <w:rPr>
          <w:rStyle w:val="apple-converted-space"/>
          <w:rFonts w:asciiTheme="minorHAnsi" w:eastAsiaTheme="majorEastAsia" w:hAnsiTheme="minorHAnsi" w:cstheme="minorHAnsi"/>
          <w:color w:val="000000"/>
        </w:rPr>
        <w:t> </w:t>
      </w:r>
      <w:r w:rsidRPr="00B52A82">
        <w:rPr>
          <w:rFonts w:asciiTheme="minorHAnsi" w:hAnsiTheme="minorHAnsi" w:cstheme="minorHAnsi"/>
          <w:color w:val="000000"/>
        </w:rPr>
        <w:t>elements: &lt;</w:t>
      </w:r>
      <w:proofErr w:type="spellStart"/>
      <w:r w:rsidRPr="00B52A82">
        <w:rPr>
          <w:rFonts w:asciiTheme="minorHAnsi" w:hAnsiTheme="minorHAnsi" w:cstheme="minorHAnsi"/>
          <w:color w:val="000000"/>
        </w:rPr>
        <w:t>svg</w:t>
      </w:r>
      <w:proofErr w:type="spellEnd"/>
      <w:r w:rsidRPr="00B52A82">
        <w:rPr>
          <w:rFonts w:asciiTheme="minorHAnsi" w:hAnsiTheme="minorHAnsi" w:cstheme="minorHAnsi"/>
          <w:color w:val="000000"/>
        </w:rPr>
        <w:t>&gt; and &lt;canvas&gt;.</w:t>
      </w:r>
    </w:p>
    <w:p w:rsidR="00B37783" w:rsidRPr="00B52A82" w:rsidRDefault="00B37783" w:rsidP="00B37783">
      <w:pPr>
        <w:pStyle w:val="NormalWeb"/>
        <w:shd w:val="clear" w:color="auto" w:fill="FFFFFF"/>
        <w:spacing w:line="360" w:lineRule="auto"/>
        <w:ind w:left="720"/>
        <w:jc w:val="both"/>
        <w:rPr>
          <w:rFonts w:asciiTheme="minorHAnsi" w:hAnsiTheme="minorHAnsi" w:cstheme="minorHAnsi"/>
          <w:color w:val="000000"/>
        </w:rPr>
      </w:pPr>
      <w:r w:rsidRPr="00B52A82">
        <w:rPr>
          <w:rFonts w:asciiTheme="minorHAnsi" w:hAnsiTheme="minorHAnsi" w:cstheme="minorHAnsi"/>
          <w:color w:val="000000"/>
        </w:rPr>
        <w:t>New</w:t>
      </w:r>
      <w:r w:rsidRPr="00B52A82">
        <w:rPr>
          <w:rStyle w:val="apple-converted-space"/>
          <w:rFonts w:asciiTheme="minorHAnsi" w:eastAsiaTheme="majorEastAsia" w:hAnsiTheme="minorHAnsi" w:cstheme="minorHAnsi"/>
          <w:color w:val="000000"/>
        </w:rPr>
        <w:t> </w:t>
      </w:r>
      <w:r w:rsidRPr="00B52A82">
        <w:rPr>
          <w:rStyle w:val="Strong"/>
          <w:rFonts w:asciiTheme="minorHAnsi" w:eastAsiaTheme="majorEastAsia" w:hAnsiTheme="minorHAnsi" w:cstheme="minorHAnsi"/>
          <w:color w:val="000000"/>
        </w:rPr>
        <w:t>multimedia</w:t>
      </w:r>
      <w:r w:rsidRPr="00B52A82">
        <w:rPr>
          <w:rStyle w:val="apple-converted-space"/>
          <w:rFonts w:asciiTheme="minorHAnsi" w:eastAsiaTheme="majorEastAsia" w:hAnsiTheme="minorHAnsi" w:cstheme="minorHAnsi"/>
          <w:color w:val="000000"/>
        </w:rPr>
        <w:t> </w:t>
      </w:r>
      <w:r w:rsidRPr="00B52A82">
        <w:rPr>
          <w:rFonts w:asciiTheme="minorHAnsi" w:hAnsiTheme="minorHAnsi" w:cstheme="minorHAnsi"/>
          <w:color w:val="000000"/>
        </w:rPr>
        <w:t>elements: &lt;audio&gt; and &lt;video&gt;.</w:t>
      </w:r>
    </w:p>
    <w:p w:rsidR="00120518" w:rsidRPr="00395D85" w:rsidRDefault="00B37783" w:rsidP="00120518">
      <w:pPr>
        <w:shd w:val="clear" w:color="auto" w:fill="FFFFFF"/>
        <w:spacing w:line="360" w:lineRule="auto"/>
        <w:jc w:val="both"/>
        <w:rPr>
          <w:rFonts w:cstheme="minorHAnsi"/>
          <w:b/>
          <w:color w:val="171717" w:themeColor="background2" w:themeShade="1A"/>
          <w:sz w:val="24"/>
          <w:szCs w:val="24"/>
        </w:rPr>
      </w:pPr>
      <w:r w:rsidRPr="00395D85">
        <w:rPr>
          <w:rFonts w:cstheme="minorHAnsi"/>
          <w:b/>
          <w:sz w:val="24"/>
          <w:szCs w:val="24"/>
        </w:rPr>
        <w:t xml:space="preserve">8.  </w:t>
      </w:r>
      <w:r w:rsidRPr="00395D85">
        <w:rPr>
          <w:rFonts w:cstheme="minorHAnsi"/>
          <w:b/>
          <w:color w:val="171717" w:themeColor="background2" w:themeShade="1A"/>
          <w:sz w:val="24"/>
          <w:szCs w:val="24"/>
        </w:rPr>
        <w:t>What HTML5 input forms you have used?</w:t>
      </w:r>
    </w:p>
    <w:p w:rsidR="00B37783" w:rsidRPr="00B52A82" w:rsidRDefault="00B37783" w:rsidP="00120518">
      <w:pPr>
        <w:shd w:val="clear" w:color="auto" w:fill="FFFFFF"/>
        <w:spacing w:line="360" w:lineRule="auto"/>
        <w:jc w:val="both"/>
        <w:rPr>
          <w:rFonts w:cstheme="minorHAnsi"/>
          <w:sz w:val="24"/>
          <w:szCs w:val="24"/>
        </w:rPr>
      </w:pPr>
      <w:r w:rsidRPr="00B52A82">
        <w:rPr>
          <w:rFonts w:cstheme="minorHAnsi"/>
          <w:sz w:val="24"/>
          <w:szCs w:val="24"/>
        </w:rPr>
        <w:t xml:space="preserve">      Color, date, time, </w:t>
      </w:r>
      <w:proofErr w:type="spellStart"/>
      <w:r w:rsidRPr="00B52A82">
        <w:rPr>
          <w:rFonts w:cstheme="minorHAnsi"/>
          <w:sz w:val="24"/>
          <w:szCs w:val="24"/>
        </w:rPr>
        <w:t>datetime</w:t>
      </w:r>
      <w:proofErr w:type="spellEnd"/>
      <w:r w:rsidRPr="00B52A82">
        <w:rPr>
          <w:rFonts w:cstheme="minorHAnsi"/>
          <w:sz w:val="24"/>
          <w:szCs w:val="24"/>
        </w:rPr>
        <w:t xml:space="preserve">, </w:t>
      </w:r>
      <w:proofErr w:type="spellStart"/>
      <w:r w:rsidRPr="00B52A82">
        <w:rPr>
          <w:rFonts w:cstheme="minorHAnsi"/>
          <w:sz w:val="24"/>
          <w:szCs w:val="24"/>
        </w:rPr>
        <w:t>datetimelocal</w:t>
      </w:r>
      <w:proofErr w:type="spellEnd"/>
      <w:r w:rsidRPr="00B52A82">
        <w:rPr>
          <w:rFonts w:cstheme="minorHAnsi"/>
          <w:sz w:val="24"/>
          <w:szCs w:val="24"/>
        </w:rPr>
        <w:t xml:space="preserve">, week, month, email, </w:t>
      </w:r>
      <w:proofErr w:type="spellStart"/>
      <w:r w:rsidRPr="00B52A82">
        <w:rPr>
          <w:rFonts w:cstheme="minorHAnsi"/>
          <w:sz w:val="24"/>
          <w:szCs w:val="24"/>
        </w:rPr>
        <w:t>tel</w:t>
      </w:r>
      <w:proofErr w:type="spellEnd"/>
      <w:r w:rsidRPr="00B52A82">
        <w:rPr>
          <w:rFonts w:cstheme="minorHAnsi"/>
          <w:sz w:val="24"/>
          <w:szCs w:val="24"/>
        </w:rPr>
        <w:t xml:space="preserve">, </w:t>
      </w:r>
      <w:r w:rsidR="00120518" w:rsidRPr="00B52A82">
        <w:rPr>
          <w:rFonts w:cstheme="minorHAnsi"/>
          <w:sz w:val="24"/>
          <w:szCs w:val="24"/>
        </w:rPr>
        <w:t xml:space="preserve">search, number, range, </w:t>
      </w:r>
      <w:proofErr w:type="spellStart"/>
      <w:r w:rsidR="00120518" w:rsidRPr="00B52A82">
        <w:rPr>
          <w:rFonts w:cstheme="minorHAnsi"/>
          <w:sz w:val="24"/>
          <w:szCs w:val="24"/>
        </w:rPr>
        <w:t>url</w:t>
      </w:r>
      <w:proofErr w:type="spellEnd"/>
      <w:r w:rsidR="00120518" w:rsidRPr="00B52A82">
        <w:rPr>
          <w:rFonts w:cstheme="minorHAnsi"/>
          <w:sz w:val="24"/>
          <w:szCs w:val="24"/>
        </w:rPr>
        <w:t>.</w:t>
      </w:r>
    </w:p>
    <w:p w:rsidR="00120518" w:rsidRPr="00395D85" w:rsidRDefault="00120518" w:rsidP="00B37783">
      <w:pPr>
        <w:pStyle w:val="NormalWeb"/>
        <w:shd w:val="clear" w:color="auto" w:fill="FFFFFF"/>
        <w:spacing w:line="360" w:lineRule="auto"/>
        <w:jc w:val="both"/>
        <w:rPr>
          <w:rFonts w:asciiTheme="minorHAnsi" w:hAnsiTheme="minorHAnsi" w:cstheme="minorHAnsi"/>
          <w:b/>
        </w:rPr>
      </w:pPr>
      <w:r w:rsidRPr="00395D85">
        <w:rPr>
          <w:rFonts w:asciiTheme="minorHAnsi" w:hAnsiTheme="minorHAnsi" w:cstheme="minorHAnsi"/>
          <w:b/>
        </w:rPr>
        <w:t>9.  difference between HTML and HTML5?</w:t>
      </w:r>
    </w:p>
    <w:p w:rsidR="00B52A82" w:rsidRPr="00B52A82" w:rsidRDefault="00B52A82" w:rsidP="00B52A82">
      <w:pPr>
        <w:pStyle w:val="NormalWeb"/>
        <w:shd w:val="clear" w:color="auto" w:fill="FFFFFF"/>
        <w:spacing w:line="360" w:lineRule="auto"/>
        <w:jc w:val="both"/>
        <w:rPr>
          <w:rFonts w:asciiTheme="minorHAnsi" w:hAnsiTheme="minorHAnsi" w:cstheme="minorHAnsi"/>
          <w:color w:val="000000"/>
          <w:shd w:val="clear" w:color="auto" w:fill="F5F5F5"/>
        </w:rPr>
      </w:pPr>
      <w:r>
        <w:rPr>
          <w:rFonts w:asciiTheme="minorHAnsi" w:hAnsiTheme="minorHAnsi" w:cstheme="minorHAnsi"/>
        </w:rPr>
        <w:t xml:space="preserve">       </w:t>
      </w:r>
      <w:r w:rsidR="00120518" w:rsidRPr="00B52A82">
        <w:rPr>
          <w:rFonts w:asciiTheme="minorHAnsi" w:hAnsiTheme="minorHAnsi" w:cstheme="minorHAnsi"/>
        </w:rPr>
        <w:t xml:space="preserve">1.  </w:t>
      </w:r>
      <w:r w:rsidR="00120518" w:rsidRPr="00B52A82">
        <w:rPr>
          <w:rFonts w:asciiTheme="minorHAnsi" w:hAnsiTheme="minorHAnsi" w:cstheme="minorHAnsi"/>
          <w:color w:val="000000"/>
          <w:shd w:val="clear" w:color="auto" w:fill="F5F5F5"/>
        </w:rPr>
        <w:t>DOCTYPE declaration in Html5 is very simple "</w:t>
      </w:r>
      <w:r w:rsidRPr="00B52A82">
        <w:rPr>
          <w:rFonts w:asciiTheme="minorHAnsi" w:hAnsiTheme="minorHAnsi" w:cstheme="minorHAnsi"/>
          <w:color w:val="000000"/>
          <w:shd w:val="clear" w:color="auto" w:fill="F5F5F5"/>
        </w:rPr>
        <w:t>&lt;! DOCTYPE</w:t>
      </w:r>
      <w:r w:rsidR="00120518" w:rsidRPr="00B52A82">
        <w:rPr>
          <w:rFonts w:asciiTheme="minorHAnsi" w:hAnsiTheme="minorHAnsi" w:cstheme="minorHAnsi"/>
          <w:color w:val="000000"/>
          <w:shd w:val="clear" w:color="auto" w:fill="F5F5F5"/>
        </w:rPr>
        <w:t xml:space="preserve"> html&gt;</w:t>
      </w:r>
    </w:p>
    <w:p w:rsidR="00B52A82" w:rsidRPr="00B52A82" w:rsidRDefault="00B52A82" w:rsidP="00B52A82">
      <w:pPr>
        <w:pStyle w:val="NormalWeb"/>
        <w:shd w:val="clear" w:color="auto" w:fill="FFFFFF"/>
        <w:spacing w:line="360" w:lineRule="auto"/>
        <w:jc w:val="both"/>
        <w:rPr>
          <w:rFonts w:asciiTheme="minorHAnsi" w:hAnsiTheme="minorHAnsi" w:cstheme="minorHAnsi"/>
        </w:rPr>
      </w:pPr>
      <w:r w:rsidRPr="00B52A82">
        <w:rPr>
          <w:rFonts w:asciiTheme="minorHAnsi" w:hAnsiTheme="minorHAnsi" w:cstheme="minorHAnsi"/>
          <w:color w:val="000000"/>
          <w:shd w:val="clear" w:color="auto" w:fill="F5F5F5"/>
        </w:rPr>
        <w:t xml:space="preserve">    </w:t>
      </w:r>
      <w:r w:rsidR="00120518" w:rsidRPr="00B52A82">
        <w:rPr>
          <w:rFonts w:asciiTheme="minorHAnsi" w:hAnsiTheme="minorHAnsi" w:cstheme="minorHAnsi"/>
          <w:color w:val="000000"/>
          <w:shd w:val="clear" w:color="auto" w:fill="F5F5F5"/>
        </w:rPr>
        <w:t xml:space="preserve">  2. </w:t>
      </w:r>
      <w:r w:rsidRPr="00B52A82">
        <w:rPr>
          <w:rFonts w:asciiTheme="minorHAnsi" w:hAnsiTheme="minorHAnsi" w:cstheme="minorHAnsi"/>
        </w:rPr>
        <w:t>Audio and video were not part of previous HTML version specifications; however, both are the integral part of HTML5 specifications.</w:t>
      </w:r>
      <w:r>
        <w:rPr>
          <w:rFonts w:asciiTheme="minorHAnsi" w:hAnsiTheme="minorHAnsi" w:cstheme="minorHAnsi"/>
        </w:rPr>
        <w:t xml:space="preserve">  </w:t>
      </w:r>
      <w:r>
        <w:rPr>
          <w:rFonts w:ascii="Arial" w:hAnsi="Arial" w:cs="Arial"/>
          <w:color w:val="000000"/>
          <w:sz w:val="21"/>
          <w:szCs w:val="21"/>
          <w:shd w:val="clear" w:color="auto" w:fill="F5F5F5"/>
        </w:rPr>
        <w:t>e.g. &lt;audio&gt; and &lt;video&gt; tags.</w:t>
      </w:r>
    </w:p>
    <w:p w:rsidR="00B52A82" w:rsidRDefault="00B52A82" w:rsidP="00B52A82">
      <w:pPr>
        <w:pStyle w:val="NormalWeb"/>
        <w:shd w:val="clear" w:color="auto" w:fill="FFFFFF"/>
        <w:spacing w:line="360" w:lineRule="auto"/>
        <w:jc w:val="both"/>
        <w:rPr>
          <w:rFonts w:asciiTheme="minorHAnsi" w:hAnsiTheme="minorHAnsi" w:cstheme="minorHAnsi"/>
        </w:rPr>
      </w:pPr>
      <w:r w:rsidRPr="00B52A82">
        <w:rPr>
          <w:rFonts w:asciiTheme="minorHAnsi" w:hAnsiTheme="minorHAnsi" w:cstheme="minorHAnsi"/>
        </w:rPr>
        <w:t xml:space="preserve">      3. Vector graphics is also an integral part of HTML5 such as SVG and canvas while vector graphics is possible in HTML with the help of various technologies such as VML, Silverlight, Flash, etc.</w:t>
      </w:r>
    </w:p>
    <w:p w:rsidR="00B52A82" w:rsidRPr="00B52A82" w:rsidRDefault="00B52A82" w:rsidP="00B52A82">
      <w:pPr>
        <w:pStyle w:val="NormalWeb"/>
        <w:shd w:val="clear" w:color="auto" w:fill="FFFFFF"/>
        <w:spacing w:line="360" w:lineRule="auto"/>
        <w:jc w:val="both"/>
        <w:rPr>
          <w:rFonts w:asciiTheme="minorHAnsi" w:hAnsiTheme="minorHAnsi" w:cstheme="minorHAnsi"/>
        </w:rPr>
      </w:pPr>
      <w:r w:rsidRPr="00B52A82">
        <w:rPr>
          <w:rFonts w:asciiTheme="minorHAnsi" w:hAnsiTheme="minorHAnsi" w:cstheme="minorHAnsi"/>
        </w:rPr>
        <w:t xml:space="preserve">    4.  In HTML, browser cache can be used as temporary storage. In case of HTML5, application cache, web SQL database, and web storage is used.</w:t>
      </w:r>
    </w:p>
    <w:p w:rsidR="00B52A82" w:rsidRPr="00B52A82" w:rsidRDefault="00B52A82" w:rsidP="00B52A82">
      <w:pPr>
        <w:shd w:val="clear" w:color="auto" w:fill="FFFFFF"/>
        <w:spacing w:line="360" w:lineRule="auto"/>
        <w:jc w:val="both"/>
        <w:textAlignment w:val="baseline"/>
        <w:rPr>
          <w:rFonts w:eastAsia="Times New Roman" w:cstheme="minorHAnsi"/>
          <w:sz w:val="24"/>
          <w:szCs w:val="24"/>
        </w:rPr>
      </w:pPr>
      <w:r w:rsidRPr="00B52A82">
        <w:rPr>
          <w:rFonts w:eastAsia="Times New Roman" w:cstheme="minorHAnsi"/>
          <w:sz w:val="24"/>
          <w:szCs w:val="24"/>
        </w:rPr>
        <w:t xml:space="preserve">     5.  HTML doesn’t allow JavaScript to run in web browser, it runs in same thread as browser interface. HTML5 allows JavaScript to run in background that is possible because of JS Web worker API in HTML5.</w:t>
      </w:r>
    </w:p>
    <w:p w:rsidR="00B52A82" w:rsidRPr="00B52A82" w:rsidRDefault="00B52A82" w:rsidP="00B52A82">
      <w:pPr>
        <w:shd w:val="clear" w:color="auto" w:fill="FFFFFF"/>
        <w:spacing w:line="360" w:lineRule="auto"/>
        <w:jc w:val="both"/>
        <w:textAlignment w:val="baseline"/>
        <w:rPr>
          <w:rFonts w:eastAsia="Times New Roman" w:cstheme="minorHAnsi"/>
          <w:sz w:val="24"/>
          <w:szCs w:val="24"/>
        </w:rPr>
      </w:pPr>
      <w:r w:rsidRPr="00B52A82">
        <w:rPr>
          <w:rFonts w:eastAsia="Times New Roman" w:cstheme="minorHAnsi"/>
          <w:sz w:val="24"/>
          <w:szCs w:val="24"/>
        </w:rPr>
        <w:t xml:space="preserve">     6. HTML works smoothly with all old browsers while most of the modern web browsers have started supporting HTML5 specifications. These browsers include: Firefox, Mozilla, Chrome, Opera, Safari, etc.</w:t>
      </w:r>
    </w:p>
    <w:p w:rsidR="00120518" w:rsidRPr="00344BD7" w:rsidRDefault="00B52A82" w:rsidP="00B37783">
      <w:pPr>
        <w:pStyle w:val="NormalWeb"/>
        <w:shd w:val="clear" w:color="auto" w:fill="FFFFFF"/>
        <w:spacing w:line="360" w:lineRule="auto"/>
        <w:jc w:val="both"/>
        <w:rPr>
          <w:rFonts w:asciiTheme="minorHAnsi" w:hAnsiTheme="minorHAnsi" w:cstheme="minorHAnsi"/>
          <w:color w:val="000000"/>
          <w:shd w:val="clear" w:color="auto" w:fill="F5F5F5"/>
        </w:rPr>
      </w:pPr>
      <w:r>
        <w:rPr>
          <w:rFonts w:asciiTheme="majorHAnsi" w:hAnsiTheme="majorHAnsi" w:cstheme="majorHAnsi"/>
          <w:sz w:val="22"/>
          <w:szCs w:val="22"/>
        </w:rPr>
        <w:t xml:space="preserve">   </w:t>
      </w:r>
      <w:r w:rsidRPr="00344BD7">
        <w:rPr>
          <w:rFonts w:asciiTheme="minorHAnsi" w:hAnsiTheme="minorHAnsi" w:cstheme="minorHAnsi"/>
        </w:rPr>
        <w:t xml:space="preserve">7.  </w:t>
      </w:r>
      <w:r w:rsidRPr="00344BD7">
        <w:rPr>
          <w:rFonts w:asciiTheme="minorHAnsi" w:hAnsiTheme="minorHAnsi" w:cstheme="minorHAnsi"/>
          <w:color w:val="000000"/>
          <w:shd w:val="clear" w:color="auto" w:fill="F5F5F5"/>
        </w:rPr>
        <w:t>Using Html5 you can draw shapes like circle, rectangle, triangle.</w:t>
      </w:r>
    </w:p>
    <w:p w:rsidR="007578C0" w:rsidRPr="00344BD7" w:rsidRDefault="00344BD7" w:rsidP="00B37783">
      <w:pPr>
        <w:pStyle w:val="NormalWeb"/>
        <w:shd w:val="clear" w:color="auto" w:fill="FFFFFF"/>
        <w:spacing w:line="360" w:lineRule="auto"/>
        <w:jc w:val="both"/>
        <w:rPr>
          <w:rFonts w:asciiTheme="minorHAnsi" w:hAnsiTheme="minorHAnsi" w:cstheme="minorHAnsi"/>
        </w:rPr>
      </w:pPr>
      <w:r>
        <w:rPr>
          <w:rFonts w:asciiTheme="minorHAnsi" w:hAnsiTheme="minorHAnsi" w:cstheme="minorHAnsi"/>
        </w:rPr>
        <w:t xml:space="preserve">   8</w:t>
      </w:r>
      <w:r w:rsidR="002775A9" w:rsidRPr="00344BD7">
        <w:rPr>
          <w:rFonts w:asciiTheme="minorHAnsi" w:hAnsiTheme="minorHAnsi" w:cstheme="minorHAnsi"/>
        </w:rPr>
        <w:t xml:space="preserve">.  New Header, Footer, </w:t>
      </w:r>
      <w:proofErr w:type="spellStart"/>
      <w:r w:rsidR="002775A9" w:rsidRPr="00344BD7">
        <w:rPr>
          <w:rFonts w:asciiTheme="minorHAnsi" w:hAnsiTheme="minorHAnsi" w:cstheme="minorHAnsi"/>
        </w:rPr>
        <w:t>Nav</w:t>
      </w:r>
      <w:proofErr w:type="spellEnd"/>
      <w:r w:rsidR="002775A9" w:rsidRPr="00344BD7">
        <w:rPr>
          <w:rFonts w:asciiTheme="minorHAnsi" w:hAnsiTheme="minorHAnsi" w:cstheme="minorHAnsi"/>
        </w:rPr>
        <w:t>, section and article tags are introduced.</w:t>
      </w:r>
      <w:bookmarkStart w:id="0" w:name="_GoBack"/>
      <w:bookmarkEnd w:id="0"/>
    </w:p>
    <w:p w:rsidR="00120518" w:rsidRPr="00120518" w:rsidRDefault="00120518" w:rsidP="00B37783">
      <w:pPr>
        <w:pStyle w:val="NormalWeb"/>
        <w:shd w:val="clear" w:color="auto" w:fill="FFFFFF"/>
        <w:spacing w:line="360" w:lineRule="auto"/>
        <w:jc w:val="both"/>
        <w:rPr>
          <w:rFonts w:asciiTheme="majorHAnsi" w:hAnsiTheme="majorHAnsi" w:cstheme="majorHAnsi"/>
          <w:sz w:val="22"/>
          <w:szCs w:val="22"/>
        </w:rPr>
      </w:pPr>
    </w:p>
    <w:p w:rsidR="00120518" w:rsidRPr="00120518" w:rsidRDefault="00120518" w:rsidP="00B37783">
      <w:pPr>
        <w:pStyle w:val="NormalWeb"/>
        <w:shd w:val="clear" w:color="auto" w:fill="FFFFFF"/>
        <w:spacing w:line="360" w:lineRule="auto"/>
        <w:jc w:val="both"/>
        <w:rPr>
          <w:rFonts w:asciiTheme="minorHAnsi" w:hAnsiTheme="minorHAnsi" w:cstheme="minorHAnsi"/>
        </w:rPr>
      </w:pPr>
    </w:p>
    <w:p w:rsidR="00120518" w:rsidRPr="00120518" w:rsidRDefault="00120518" w:rsidP="00B37783">
      <w:pPr>
        <w:pStyle w:val="NormalWeb"/>
        <w:shd w:val="clear" w:color="auto" w:fill="FFFFFF"/>
        <w:spacing w:line="360" w:lineRule="auto"/>
        <w:jc w:val="both"/>
        <w:rPr>
          <w:rFonts w:asciiTheme="minorHAnsi" w:hAnsiTheme="minorHAnsi" w:cstheme="minorHAnsi"/>
        </w:rPr>
      </w:pPr>
    </w:p>
    <w:p w:rsidR="00120518" w:rsidRDefault="00120518" w:rsidP="00B37783">
      <w:pPr>
        <w:pStyle w:val="NormalWeb"/>
        <w:shd w:val="clear" w:color="auto" w:fill="FFFFFF"/>
        <w:spacing w:line="360" w:lineRule="auto"/>
        <w:jc w:val="both"/>
        <w:rPr>
          <w:rFonts w:cstheme="minorHAnsi"/>
        </w:rPr>
      </w:pPr>
      <w:r>
        <w:rPr>
          <w:rFonts w:cstheme="minorHAnsi"/>
        </w:rPr>
        <w:t xml:space="preserve"> </w:t>
      </w:r>
    </w:p>
    <w:p w:rsidR="00120518" w:rsidRDefault="00120518" w:rsidP="00B37783">
      <w:pPr>
        <w:pStyle w:val="NormalWeb"/>
        <w:shd w:val="clear" w:color="auto" w:fill="FFFFFF"/>
        <w:spacing w:line="360" w:lineRule="auto"/>
        <w:jc w:val="both"/>
        <w:rPr>
          <w:rFonts w:cstheme="minorHAnsi"/>
        </w:rPr>
      </w:pPr>
      <w:r>
        <w:rPr>
          <w:rFonts w:cstheme="minorHAnsi"/>
        </w:rPr>
        <w:t xml:space="preserve">           </w:t>
      </w:r>
    </w:p>
    <w:p w:rsidR="00120518" w:rsidRDefault="00120518" w:rsidP="00B37783">
      <w:pPr>
        <w:pStyle w:val="NormalWeb"/>
        <w:shd w:val="clear" w:color="auto" w:fill="FFFFFF"/>
        <w:spacing w:line="360" w:lineRule="auto"/>
        <w:jc w:val="both"/>
      </w:pPr>
    </w:p>
    <w:p w:rsidR="00120518" w:rsidRPr="00B37783" w:rsidRDefault="00120518" w:rsidP="00B37783">
      <w:pPr>
        <w:pStyle w:val="NormalWeb"/>
        <w:shd w:val="clear" w:color="auto" w:fill="FFFFFF"/>
        <w:spacing w:line="360" w:lineRule="auto"/>
        <w:jc w:val="both"/>
      </w:pPr>
    </w:p>
    <w:p w:rsidR="00B37783" w:rsidRPr="00B37783" w:rsidRDefault="00B37783" w:rsidP="00B37783">
      <w:pPr>
        <w:pStyle w:val="NormalWeb"/>
        <w:shd w:val="clear" w:color="auto" w:fill="FFFFFF"/>
        <w:spacing w:line="360" w:lineRule="auto"/>
        <w:jc w:val="both"/>
        <w:rPr>
          <w:rFonts w:asciiTheme="minorHAnsi" w:hAnsiTheme="minorHAnsi" w:cstheme="minorHAnsi"/>
          <w:color w:val="000000"/>
          <w:sz w:val="22"/>
          <w:szCs w:val="22"/>
        </w:rPr>
      </w:pPr>
    </w:p>
    <w:p w:rsidR="00B37783" w:rsidRDefault="00B37783" w:rsidP="00B37783">
      <w:pPr>
        <w:spacing w:line="360" w:lineRule="auto"/>
        <w:jc w:val="both"/>
        <w:rPr>
          <w:rStyle w:val="apple-converted-space"/>
          <w:rFonts w:ascii="Helvetica" w:hAnsi="Helvetica" w:cs="Helvetica"/>
          <w:color w:val="000000"/>
          <w:sz w:val="20"/>
          <w:szCs w:val="20"/>
        </w:rPr>
      </w:pPr>
    </w:p>
    <w:p w:rsidR="007310FB" w:rsidRPr="00B37783" w:rsidRDefault="007310FB">
      <w:pPr>
        <w:rPr>
          <w:sz w:val="20"/>
          <w:szCs w:val="20"/>
        </w:rPr>
      </w:pPr>
    </w:p>
    <w:p w:rsidR="007310FB" w:rsidRPr="00B37783" w:rsidRDefault="007310FB">
      <w:pPr>
        <w:rPr>
          <w:sz w:val="20"/>
          <w:szCs w:val="20"/>
        </w:rPr>
      </w:pPr>
      <w:r w:rsidRPr="00B37783">
        <w:rPr>
          <w:sz w:val="20"/>
          <w:szCs w:val="20"/>
        </w:rPr>
        <w:t xml:space="preserve"> </w:t>
      </w:r>
    </w:p>
    <w:p w:rsidR="00B37783" w:rsidRPr="00B37783" w:rsidRDefault="00B37783">
      <w:pPr>
        <w:rPr>
          <w:sz w:val="20"/>
          <w:szCs w:val="20"/>
        </w:rPr>
      </w:pPr>
    </w:p>
    <w:sectPr w:rsidR="00B37783" w:rsidRPr="00B37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43525"/>
    <w:multiLevelType w:val="hybridMultilevel"/>
    <w:tmpl w:val="962E0A4A"/>
    <w:lvl w:ilvl="0" w:tplc="04090011">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3"/>
  </w:num>
  <w:num w:numId="3">
    <w:abstractNumId w:val="10"/>
  </w:num>
  <w:num w:numId="4">
    <w:abstractNumId w:val="22"/>
  </w:num>
  <w:num w:numId="5">
    <w:abstractNumId w:val="14"/>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2"/>
  </w:num>
  <w:num w:numId="23">
    <w:abstractNumId w:val="23"/>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0FB"/>
    <w:rsid w:val="00120518"/>
    <w:rsid w:val="002775A9"/>
    <w:rsid w:val="00344BD7"/>
    <w:rsid w:val="00395D85"/>
    <w:rsid w:val="00645252"/>
    <w:rsid w:val="006D3D74"/>
    <w:rsid w:val="007310FB"/>
    <w:rsid w:val="007578C0"/>
    <w:rsid w:val="00A9204E"/>
    <w:rsid w:val="00B37783"/>
    <w:rsid w:val="00B437FA"/>
    <w:rsid w:val="00B52A82"/>
    <w:rsid w:val="00BE46B5"/>
    <w:rsid w:val="00E93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CEC6D"/>
  <w15:chartTrackingRefBased/>
  <w15:docId w15:val="{7D5E7E34-32A0-42FE-A6E9-637544AB3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qFormat/>
    <w:rsid w:val="007310FB"/>
    <w:pPr>
      <w:spacing w:after="160" w:line="256" w:lineRule="auto"/>
      <w:ind w:left="720"/>
      <w:contextualSpacing/>
    </w:pPr>
  </w:style>
  <w:style w:type="character" w:customStyle="1" w:styleId="apple-converted-space">
    <w:name w:val="apple-converted-space"/>
    <w:basedOn w:val="DefaultParagraphFont"/>
    <w:rsid w:val="00B37783"/>
  </w:style>
  <w:style w:type="paragraph" w:styleId="NormalWeb">
    <w:name w:val="Normal (Web)"/>
    <w:basedOn w:val="Normal"/>
    <w:uiPriority w:val="99"/>
    <w:unhideWhenUsed/>
    <w:rsid w:val="00B37783"/>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3772">
      <w:bodyDiv w:val="1"/>
      <w:marLeft w:val="0"/>
      <w:marRight w:val="0"/>
      <w:marTop w:val="0"/>
      <w:marBottom w:val="0"/>
      <w:divBdr>
        <w:top w:val="none" w:sz="0" w:space="0" w:color="auto"/>
        <w:left w:val="none" w:sz="0" w:space="0" w:color="auto"/>
        <w:bottom w:val="none" w:sz="0" w:space="0" w:color="auto"/>
        <w:right w:val="none" w:sz="0" w:space="0" w:color="auto"/>
      </w:divBdr>
    </w:div>
    <w:div w:id="294411063">
      <w:bodyDiv w:val="1"/>
      <w:marLeft w:val="0"/>
      <w:marRight w:val="0"/>
      <w:marTop w:val="0"/>
      <w:marBottom w:val="0"/>
      <w:divBdr>
        <w:top w:val="none" w:sz="0" w:space="0" w:color="auto"/>
        <w:left w:val="none" w:sz="0" w:space="0" w:color="auto"/>
        <w:bottom w:val="none" w:sz="0" w:space="0" w:color="auto"/>
        <w:right w:val="none" w:sz="0" w:space="0" w:color="auto"/>
      </w:divBdr>
    </w:div>
    <w:div w:id="551305822">
      <w:bodyDiv w:val="1"/>
      <w:marLeft w:val="0"/>
      <w:marRight w:val="0"/>
      <w:marTop w:val="0"/>
      <w:marBottom w:val="0"/>
      <w:divBdr>
        <w:top w:val="none" w:sz="0" w:space="0" w:color="auto"/>
        <w:left w:val="none" w:sz="0" w:space="0" w:color="auto"/>
        <w:bottom w:val="none" w:sz="0" w:space="0" w:color="auto"/>
        <w:right w:val="none" w:sz="0" w:space="0" w:color="auto"/>
      </w:divBdr>
    </w:div>
    <w:div w:id="597100455">
      <w:bodyDiv w:val="1"/>
      <w:marLeft w:val="0"/>
      <w:marRight w:val="0"/>
      <w:marTop w:val="0"/>
      <w:marBottom w:val="0"/>
      <w:divBdr>
        <w:top w:val="none" w:sz="0" w:space="0" w:color="auto"/>
        <w:left w:val="none" w:sz="0" w:space="0" w:color="auto"/>
        <w:bottom w:val="none" w:sz="0" w:space="0" w:color="auto"/>
        <w:right w:val="none" w:sz="0" w:space="0" w:color="auto"/>
      </w:divBdr>
    </w:div>
    <w:div w:id="755982284">
      <w:bodyDiv w:val="1"/>
      <w:marLeft w:val="0"/>
      <w:marRight w:val="0"/>
      <w:marTop w:val="0"/>
      <w:marBottom w:val="0"/>
      <w:divBdr>
        <w:top w:val="none" w:sz="0" w:space="0" w:color="auto"/>
        <w:left w:val="none" w:sz="0" w:space="0" w:color="auto"/>
        <w:bottom w:val="none" w:sz="0" w:space="0" w:color="auto"/>
        <w:right w:val="none" w:sz="0" w:space="0" w:color="auto"/>
      </w:divBdr>
    </w:div>
    <w:div w:id="1124881526">
      <w:bodyDiv w:val="1"/>
      <w:marLeft w:val="0"/>
      <w:marRight w:val="0"/>
      <w:marTop w:val="0"/>
      <w:marBottom w:val="0"/>
      <w:divBdr>
        <w:top w:val="none" w:sz="0" w:space="0" w:color="auto"/>
        <w:left w:val="none" w:sz="0" w:space="0" w:color="auto"/>
        <w:bottom w:val="none" w:sz="0" w:space="0" w:color="auto"/>
        <w:right w:val="none" w:sz="0" w:space="0" w:color="auto"/>
      </w:divBdr>
    </w:div>
    <w:div w:id="1226183553">
      <w:bodyDiv w:val="1"/>
      <w:marLeft w:val="0"/>
      <w:marRight w:val="0"/>
      <w:marTop w:val="0"/>
      <w:marBottom w:val="0"/>
      <w:divBdr>
        <w:top w:val="none" w:sz="0" w:space="0" w:color="auto"/>
        <w:left w:val="none" w:sz="0" w:space="0" w:color="auto"/>
        <w:bottom w:val="none" w:sz="0" w:space="0" w:color="auto"/>
        <w:right w:val="none" w:sz="0" w:space="0" w:color="auto"/>
      </w:divBdr>
    </w:div>
    <w:div w:id="1382174333">
      <w:bodyDiv w:val="1"/>
      <w:marLeft w:val="0"/>
      <w:marRight w:val="0"/>
      <w:marTop w:val="0"/>
      <w:marBottom w:val="0"/>
      <w:divBdr>
        <w:top w:val="none" w:sz="0" w:space="0" w:color="auto"/>
        <w:left w:val="none" w:sz="0" w:space="0" w:color="auto"/>
        <w:bottom w:val="none" w:sz="0" w:space="0" w:color="auto"/>
        <w:right w:val="none" w:sz="0" w:space="0" w:color="auto"/>
      </w:divBdr>
    </w:div>
    <w:div w:id="1498033323">
      <w:bodyDiv w:val="1"/>
      <w:marLeft w:val="0"/>
      <w:marRight w:val="0"/>
      <w:marTop w:val="0"/>
      <w:marBottom w:val="0"/>
      <w:divBdr>
        <w:top w:val="none" w:sz="0" w:space="0" w:color="auto"/>
        <w:left w:val="none" w:sz="0" w:space="0" w:color="auto"/>
        <w:bottom w:val="none" w:sz="0" w:space="0" w:color="auto"/>
        <w:right w:val="none" w:sz="0" w:space="0" w:color="auto"/>
      </w:divBdr>
    </w:div>
    <w:div w:id="1662732710">
      <w:bodyDiv w:val="1"/>
      <w:marLeft w:val="0"/>
      <w:marRight w:val="0"/>
      <w:marTop w:val="0"/>
      <w:marBottom w:val="0"/>
      <w:divBdr>
        <w:top w:val="none" w:sz="0" w:space="0" w:color="auto"/>
        <w:left w:val="none" w:sz="0" w:space="0" w:color="auto"/>
        <w:bottom w:val="none" w:sz="0" w:space="0" w:color="auto"/>
        <w:right w:val="none" w:sz="0" w:space="0" w:color="auto"/>
      </w:divBdr>
    </w:div>
    <w:div w:id="186092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tmldog.com/references/html/tags/span/" TargetMode="External"/><Relationship Id="rId13" Type="http://schemas.openxmlformats.org/officeDocument/2006/relationships/hyperlink" Target="https://developer.mozilla.org/en-US/docs/Web/HTML/Element/for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eveloper.mozilla.org/en-US/docs/Web/HTML/Element/for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tmldog.com/references/html/tags/div/"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htmldog.com/references/html/tags/span/" TargetMode="External"/><Relationship Id="rId4" Type="http://schemas.openxmlformats.org/officeDocument/2006/relationships/numbering" Target="numbering.xml"/><Relationship Id="rId9" Type="http://schemas.openxmlformats.org/officeDocument/2006/relationships/hyperlink" Target="http://htmldog.com/references/html/tags/div/"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ot%20Camp%20User%20008\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823</TotalTime>
  <Pages>3</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 camp User 008</dc:creator>
  <cp:keywords/>
  <dc:description/>
  <cp:lastModifiedBy>Boot camp User 008</cp:lastModifiedBy>
  <cp:revision>4</cp:revision>
  <dcterms:created xsi:type="dcterms:W3CDTF">2017-05-09T09:15:00Z</dcterms:created>
  <dcterms:modified xsi:type="dcterms:W3CDTF">2017-05-09T23:59:00Z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